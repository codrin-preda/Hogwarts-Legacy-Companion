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108" w14:textId="53CAC7A6" w:rsidR="005D6B1A" w:rsidRDefault="0079764B">
      <w:pPr>
        <w:spacing w:before="10" w:line="120" w:lineRule="exact"/>
        <w:rPr>
          <w:sz w:val="13"/>
          <w:szCs w:val="13"/>
        </w:rPr>
      </w:pPr>
      <w:r>
        <w:rPr>
          <w:sz w:val="13"/>
          <w:szCs w:val="13"/>
        </w:rPr>
        <w:t xml:space="preserve">      </w:t>
      </w:r>
    </w:p>
    <w:p w14:paraId="7B4185B4" w14:textId="255A0FC9" w:rsidR="005D6B1A" w:rsidRDefault="0079764B" w:rsidP="005B1B35">
      <w:pPr>
        <w:spacing w:line="560" w:lineRule="exact"/>
        <w:ind w:left="11133" w:right="13241"/>
        <w:rPr>
          <w:sz w:val="62"/>
          <w:szCs w:val="62"/>
        </w:rPr>
      </w:pPr>
      <w:r>
        <w:pict w14:anchorId="74D16E7A">
          <v:group id="_x0000_s1185" style="position:absolute;left:0;text-align:left;margin-left:126.25pt;margin-top:5.7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77777777" w:rsidR="005D6B1A" w:rsidRDefault="005D6B1A">
      <w:pPr>
        <w:spacing w:line="200" w:lineRule="exact"/>
      </w:pPr>
    </w:p>
    <w:p w14:paraId="351FF2AC" w14:textId="77777777" w:rsidR="005D6B1A" w:rsidRDefault="005D6B1A">
      <w:pPr>
        <w:spacing w:line="200" w:lineRule="exact"/>
      </w:pPr>
    </w:p>
    <w:p w14:paraId="25AD7E09" w14:textId="77777777" w:rsidR="005D6B1A" w:rsidRDefault="005D6B1A">
      <w:pPr>
        <w:spacing w:line="200" w:lineRule="exact"/>
      </w:pPr>
    </w:p>
    <w:p w14:paraId="0BC8F90A" w14:textId="4A612314" w:rsidR="005D6B1A" w:rsidRDefault="0079764B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B8B9534" wp14:editId="6063CDE2">
                <wp:simplePos x="0" y="0"/>
                <wp:positionH relativeFrom="column">
                  <wp:posOffset>7251700</wp:posOffset>
                </wp:positionH>
                <wp:positionV relativeFrom="paragraph">
                  <wp:posOffset>16510</wp:posOffset>
                </wp:positionV>
                <wp:extent cx="10477500" cy="2667000"/>
                <wp:effectExtent l="0" t="0" r="19050" b="1905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906D6" w14:textId="5942A100" w:rsidR="0079764B" w:rsidRPr="0079764B" w:rsidRDefault="0079764B">
                            <w:pP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Max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is a university student studying computer science.</w:t>
                            </w:r>
                            <w: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He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is 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a big gamer and love</w:t>
                            </w:r>
                            <w: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s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spending time playing online with </w:t>
                            </w:r>
                            <w: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his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friends.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Max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is also very active on social media and loves discovering new apps and online platforms. In </w:t>
                            </w:r>
                            <w: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his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free time, </w:t>
                            </w:r>
                            <w: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Max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enjoys reading books and watching sci-fi movies.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B9534" id="_x0000_t202" coordsize="21600,21600" o:spt="202" path="m,l,21600r21600,l21600,xe">
                <v:stroke joinstyle="miter"/>
                <v:path gradientshapeok="t" o:connecttype="rect"/>
              </v:shapetype>
              <v:shape id="Text Box 160" o:spid="_x0000_s1026" type="#_x0000_t202" style="position:absolute;margin-left:571pt;margin-top:1.3pt;width:825pt;height:210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" fillcolor="white [3201]" strokeweight=".5pt">
                <v:textbox>
                  <w:txbxContent>
                    <w:p w14:paraId="0FD906D6" w14:textId="5942A100" w:rsidR="0079764B" w:rsidRPr="0079764B" w:rsidRDefault="0079764B">
                      <w:pPr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>Max</w:t>
                      </w:r>
                      <w:r w:rsidRPr="0079764B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 xml:space="preserve"> is a university student studying computer science.</w:t>
                      </w:r>
                      <w:r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 xml:space="preserve"> He</w:t>
                      </w:r>
                      <w:r w:rsidRPr="0079764B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 xml:space="preserve">is </w:t>
                      </w:r>
                      <w:r w:rsidRPr="0079764B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>a big gamer and love</w:t>
                      </w:r>
                      <w:r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>s</w:t>
                      </w:r>
                      <w:r w:rsidRPr="0079764B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 xml:space="preserve"> spending time playing online with </w:t>
                      </w:r>
                      <w:r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>his</w:t>
                      </w:r>
                      <w:r w:rsidRPr="0079764B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 xml:space="preserve"> friends. </w:t>
                      </w:r>
                      <w:r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>Max</w:t>
                      </w:r>
                      <w:r w:rsidRPr="0079764B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 xml:space="preserve"> is also very active on social media and loves discovering new apps and online platforms. In </w:t>
                      </w:r>
                      <w:r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>his</w:t>
                      </w:r>
                      <w:r w:rsidRPr="0079764B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 xml:space="preserve"> free time, </w:t>
                      </w:r>
                      <w:r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>Max</w:t>
                      </w:r>
                      <w:r w:rsidRPr="0079764B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 xml:space="preserve"> enjoys reading books and watching sci-fi movies.</w:t>
                      </w:r>
                    </w:p>
                  </w:txbxContent>
                </v:textbox>
              </v:shape>
            </w:pict>
          </mc:Fallback>
        </mc:AlternateContent>
      </w:r>
    </w:p>
    <w:p w14:paraId="380698F9" w14:textId="77777777" w:rsidR="005D6B1A" w:rsidRDefault="005D6B1A">
      <w:pPr>
        <w:spacing w:line="200" w:lineRule="exact"/>
      </w:pPr>
    </w:p>
    <w:p w14:paraId="702765F7" w14:textId="77777777" w:rsidR="005D6B1A" w:rsidRDefault="005D6B1A">
      <w:pPr>
        <w:spacing w:line="200" w:lineRule="exact"/>
      </w:pPr>
    </w:p>
    <w:p w14:paraId="327FA8F2" w14:textId="77777777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77777777" w:rsidR="005D6B1A" w:rsidRDefault="005D6B1A">
      <w:pPr>
        <w:spacing w:line="200" w:lineRule="exact"/>
      </w:pPr>
    </w:p>
    <w:p w14:paraId="4B97C5B7" w14:textId="77777777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1556A68C" w:rsidR="005D6B1A" w:rsidRDefault="0079764B">
      <w:pPr>
        <w:spacing w:line="200" w:lineRule="exact"/>
      </w:pPr>
      <w:r>
        <w:rPr>
          <w:noProof/>
          <w:sz w:val="62"/>
          <w:szCs w:val="6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CB2CB5" wp14:editId="4E16BFB3">
                <wp:simplePos x="0" y="0"/>
                <wp:positionH relativeFrom="column">
                  <wp:posOffset>-158750</wp:posOffset>
                </wp:positionH>
                <wp:positionV relativeFrom="paragraph">
                  <wp:posOffset>99060</wp:posOffset>
                </wp:positionV>
                <wp:extent cx="5791200" cy="3981450"/>
                <wp:effectExtent l="0" t="0" r="19050" b="1905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9214B" w14:textId="77777777" w:rsidR="0079764B" w:rsidRDefault="0079764B" w:rsidP="0079764B"/>
                          <w:p w14:paraId="41DEDBD8" w14:textId="19B0D6D9" w:rsidR="0079764B" w:rsidRDefault="0079764B" w:rsidP="0079764B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Name: Max</w:t>
                            </w:r>
                          </w:p>
                          <w:p w14:paraId="4D4F3521" w14:textId="6B088B8F" w:rsidR="0079764B" w:rsidRPr="0079764B" w:rsidRDefault="0079764B" w:rsidP="0079764B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79764B">
                              <w:rPr>
                                <w:sz w:val="72"/>
                                <w:szCs w:val="72"/>
                              </w:rPr>
                              <w:t>Age: 20</w:t>
                            </w:r>
                          </w:p>
                          <w:p w14:paraId="72B608A1" w14:textId="77777777" w:rsidR="0079764B" w:rsidRPr="0079764B" w:rsidRDefault="0079764B" w:rsidP="0079764B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79764B">
                              <w:rPr>
                                <w:sz w:val="72"/>
                                <w:szCs w:val="72"/>
                              </w:rPr>
                              <w:t>Gender: Male</w:t>
                            </w:r>
                          </w:p>
                          <w:p w14:paraId="4C75F9EE" w14:textId="77777777" w:rsidR="0079764B" w:rsidRPr="0079764B" w:rsidRDefault="0079764B" w:rsidP="0079764B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79764B">
                              <w:rPr>
                                <w:sz w:val="72"/>
                                <w:szCs w:val="72"/>
                              </w:rPr>
                              <w:t>Occupation: Student</w:t>
                            </w:r>
                          </w:p>
                          <w:p w14:paraId="6501F999" w14:textId="77777777" w:rsidR="0079764B" w:rsidRPr="0079764B" w:rsidRDefault="0079764B" w:rsidP="0079764B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79764B">
                              <w:rPr>
                                <w:sz w:val="72"/>
                                <w:szCs w:val="72"/>
                              </w:rPr>
                              <w:t xml:space="preserve">Tech Literate: Highly tech-literate, </w:t>
                            </w:r>
                          </w:p>
                          <w:p w14:paraId="22D8297A" w14:textId="17D15021" w:rsidR="0079764B" w:rsidRPr="0079764B" w:rsidRDefault="0079764B" w:rsidP="0079764B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79764B">
                              <w:rPr>
                                <w:sz w:val="72"/>
                                <w:szCs w:val="72"/>
                              </w:rPr>
                              <w:t>uses technology every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2CB5" id="Text Box 163" o:spid="_x0000_s1027" type="#_x0000_t202" style="position:absolute;margin-left:-12.5pt;margin-top:7.8pt;width:456pt;height:313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ZEOAIAAIQ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" fillcolor="white [3201]" strokeweight=".5pt">
                <v:textbox>
                  <w:txbxContent>
                    <w:p w14:paraId="6409214B" w14:textId="77777777" w:rsidR="0079764B" w:rsidRDefault="0079764B" w:rsidP="0079764B"/>
                    <w:p w14:paraId="41DEDBD8" w14:textId="19B0D6D9" w:rsidR="0079764B" w:rsidRDefault="0079764B" w:rsidP="0079764B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Name: Max</w:t>
                      </w:r>
                    </w:p>
                    <w:p w14:paraId="4D4F3521" w14:textId="6B088B8F" w:rsidR="0079764B" w:rsidRPr="0079764B" w:rsidRDefault="0079764B" w:rsidP="0079764B">
                      <w:pPr>
                        <w:rPr>
                          <w:sz w:val="72"/>
                          <w:szCs w:val="72"/>
                        </w:rPr>
                      </w:pPr>
                      <w:r w:rsidRPr="0079764B">
                        <w:rPr>
                          <w:sz w:val="72"/>
                          <w:szCs w:val="72"/>
                        </w:rPr>
                        <w:t>Age: 20</w:t>
                      </w:r>
                    </w:p>
                    <w:p w14:paraId="72B608A1" w14:textId="77777777" w:rsidR="0079764B" w:rsidRPr="0079764B" w:rsidRDefault="0079764B" w:rsidP="0079764B">
                      <w:pPr>
                        <w:rPr>
                          <w:sz w:val="72"/>
                          <w:szCs w:val="72"/>
                        </w:rPr>
                      </w:pPr>
                      <w:r w:rsidRPr="0079764B">
                        <w:rPr>
                          <w:sz w:val="72"/>
                          <w:szCs w:val="72"/>
                        </w:rPr>
                        <w:t>Gender: Male</w:t>
                      </w:r>
                    </w:p>
                    <w:p w14:paraId="4C75F9EE" w14:textId="77777777" w:rsidR="0079764B" w:rsidRPr="0079764B" w:rsidRDefault="0079764B" w:rsidP="0079764B">
                      <w:pPr>
                        <w:rPr>
                          <w:sz w:val="72"/>
                          <w:szCs w:val="72"/>
                        </w:rPr>
                      </w:pPr>
                      <w:r w:rsidRPr="0079764B">
                        <w:rPr>
                          <w:sz w:val="72"/>
                          <w:szCs w:val="72"/>
                        </w:rPr>
                        <w:t>Occupation: Student</w:t>
                      </w:r>
                    </w:p>
                    <w:p w14:paraId="6501F999" w14:textId="77777777" w:rsidR="0079764B" w:rsidRPr="0079764B" w:rsidRDefault="0079764B" w:rsidP="0079764B">
                      <w:pPr>
                        <w:rPr>
                          <w:sz w:val="72"/>
                          <w:szCs w:val="72"/>
                        </w:rPr>
                      </w:pPr>
                      <w:r w:rsidRPr="0079764B">
                        <w:rPr>
                          <w:sz w:val="72"/>
                          <w:szCs w:val="72"/>
                        </w:rPr>
                        <w:t xml:space="preserve">Tech Literate: Highly tech-literate, </w:t>
                      </w:r>
                    </w:p>
                    <w:p w14:paraId="22D8297A" w14:textId="17D15021" w:rsidR="0079764B" w:rsidRPr="0079764B" w:rsidRDefault="0079764B" w:rsidP="0079764B">
                      <w:pPr>
                        <w:rPr>
                          <w:sz w:val="72"/>
                          <w:szCs w:val="72"/>
                        </w:rPr>
                      </w:pPr>
                      <w:r w:rsidRPr="0079764B">
                        <w:rPr>
                          <w:sz w:val="72"/>
                          <w:szCs w:val="72"/>
                        </w:rPr>
                        <w:t>uses technology every day</w:t>
                      </w:r>
                    </w:p>
                  </w:txbxContent>
                </v:textbox>
              </v:shape>
            </w:pict>
          </mc:Fallback>
        </mc:AlternateContent>
      </w:r>
    </w:p>
    <w:p w14:paraId="1D07AD84" w14:textId="69B30F16" w:rsidR="005D6B1A" w:rsidRDefault="005D6B1A">
      <w:pPr>
        <w:spacing w:line="200" w:lineRule="exact"/>
      </w:pPr>
    </w:p>
    <w:p w14:paraId="4A98545B" w14:textId="19A5F6DA" w:rsidR="005D6B1A" w:rsidRDefault="005D6B1A">
      <w:pPr>
        <w:spacing w:line="200" w:lineRule="exact"/>
      </w:pPr>
    </w:p>
    <w:p w14:paraId="50E8F1C3" w14:textId="25C2E754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4BF0A7DD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5F7D8750" w:rsidR="005D6B1A" w:rsidRDefault="005D6B1A">
      <w:pPr>
        <w:spacing w:line="200" w:lineRule="exact"/>
      </w:pPr>
    </w:p>
    <w:p w14:paraId="5EC8A722" w14:textId="6DBCEA37" w:rsidR="005D6B1A" w:rsidRDefault="0079764B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3426F5" wp14:editId="432890CB">
                <wp:simplePos x="0" y="0"/>
                <wp:positionH relativeFrom="column">
                  <wp:posOffset>7156450</wp:posOffset>
                </wp:positionH>
                <wp:positionV relativeFrom="paragraph">
                  <wp:posOffset>26670</wp:posOffset>
                </wp:positionV>
                <wp:extent cx="10706100" cy="2152650"/>
                <wp:effectExtent l="0" t="0" r="19050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9199A" w14:textId="3797C46C" w:rsidR="0079764B" w:rsidRPr="0079764B" w:rsidRDefault="00556768">
                            <w:pPr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>Max</w:t>
                            </w:r>
                            <w:r w:rsidR="0079764B" w:rsidRPr="0079764B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 wants to be efficient with </w:t>
                            </w:r>
                            <w:r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>his</w:t>
                            </w:r>
                            <w:r w:rsidR="0079764B" w:rsidRPr="0079764B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 time and to make friends through online gaming and social media.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He </w:t>
                            </w:r>
                            <w:r w:rsidR="0079764B" w:rsidRPr="0079764B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also want to be able to brag about </w:t>
                            </w:r>
                            <w:r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his </w:t>
                            </w:r>
                            <w:r w:rsidR="0079764B" w:rsidRPr="0079764B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>achievements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 his</w:t>
                            </w:r>
                            <w:r w:rsidR="0079764B" w:rsidRPr="0079764B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</w:rPr>
                              <w:t xml:space="preserve"> friends and peers.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26F5" id="Text Box 161" o:spid="_x0000_s1028" type="#_x0000_t202" style="position:absolute;margin-left:563.5pt;margin-top:2.1pt;width:843pt;height:16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" fillcolor="white [3201]" strokeweight=".5pt">
                <v:textbox>
                  <w:txbxContent>
                    <w:p w14:paraId="5A69199A" w14:textId="3797C46C" w:rsidR="0079764B" w:rsidRPr="0079764B" w:rsidRDefault="00556768">
                      <w:pPr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>Max</w:t>
                      </w:r>
                      <w:r w:rsidR="0079764B" w:rsidRPr="0079764B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 wants to be efficient with </w:t>
                      </w:r>
                      <w:r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>his</w:t>
                      </w:r>
                      <w:r w:rsidR="0079764B" w:rsidRPr="0079764B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 time and to make friends through online gaming and social media. </w:t>
                      </w:r>
                      <w:r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He </w:t>
                      </w:r>
                      <w:r w:rsidR="0079764B" w:rsidRPr="0079764B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also want to be able to brag about </w:t>
                      </w:r>
                      <w:r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his </w:t>
                      </w:r>
                      <w:r w:rsidR="0079764B" w:rsidRPr="0079764B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>achievements to</w:t>
                      </w:r>
                      <w:r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 his</w:t>
                      </w:r>
                      <w:r w:rsidR="0079764B" w:rsidRPr="0079764B">
                        <w:rPr>
                          <w:rFonts w:asciiTheme="minorHAnsi" w:hAnsiTheme="minorHAnsi" w:cstheme="minorHAnsi"/>
                          <w:sz w:val="52"/>
                          <w:szCs w:val="52"/>
                        </w:rPr>
                        <w:t xml:space="preserve"> friends and peers.</w:t>
                      </w:r>
                    </w:p>
                  </w:txbxContent>
                </v:textbox>
              </v:shape>
            </w:pict>
          </mc:Fallback>
        </mc:AlternateContent>
      </w:r>
    </w:p>
    <w:p w14:paraId="52C0A3EF" w14:textId="169B3945" w:rsidR="005D6B1A" w:rsidRPr="0079764B" w:rsidRDefault="0079764B">
      <w:pPr>
        <w:spacing w:line="200" w:lineRule="exact"/>
        <w:rPr>
          <w:sz w:val="32"/>
          <w:szCs w:val="32"/>
        </w:rPr>
      </w:pPr>
      <w:r>
        <w:t xml:space="preserve">                                                                 </w:t>
      </w:r>
    </w:p>
    <w:p w14:paraId="435DE6D5" w14:textId="4311A0BF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349BFABE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</w:p>
    <w:p w14:paraId="59FF11E9" w14:textId="77777777" w:rsidR="005D6B1A" w:rsidRDefault="005D6B1A">
      <w:pPr>
        <w:spacing w:line="200" w:lineRule="exact"/>
      </w:pPr>
    </w:p>
    <w:p w14:paraId="295EFD06" w14:textId="326FA343" w:rsidR="005D6B1A" w:rsidRDefault="005D6B1A">
      <w:pPr>
        <w:spacing w:line="200" w:lineRule="exact"/>
      </w:pPr>
    </w:p>
    <w:p w14:paraId="3C1D9FCE" w14:textId="65E8BCA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77777777" w:rsidR="005D6B1A" w:rsidRDefault="005D6B1A">
      <w:pPr>
        <w:spacing w:line="200" w:lineRule="exact"/>
      </w:pPr>
    </w:p>
    <w:p w14:paraId="2441E7C2" w14:textId="77777777" w:rsidR="005D6B1A" w:rsidRDefault="005D6B1A">
      <w:pPr>
        <w:spacing w:line="200" w:lineRule="exact"/>
      </w:pPr>
    </w:p>
    <w:p w14:paraId="0F64D466" w14:textId="0D15FEA0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77777777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F11A67F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59F8A466" w:rsidR="005D6B1A" w:rsidRDefault="0079764B">
      <w:pPr>
        <w:spacing w:before="7" w:line="180" w:lineRule="exac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C7BA1E" wp14:editId="5D97AE81">
                <wp:simplePos x="0" y="0"/>
                <wp:positionH relativeFrom="column">
                  <wp:posOffset>527050</wp:posOffset>
                </wp:positionH>
                <wp:positionV relativeFrom="paragraph">
                  <wp:posOffset>1729105</wp:posOffset>
                </wp:positionV>
                <wp:extent cx="5391150" cy="1962150"/>
                <wp:effectExtent l="0" t="0" r="19050" b="1905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2ECA" w14:textId="41E9DF62" w:rsidR="0079764B" w:rsidRPr="0079764B" w:rsidRDefault="0079764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Max</w:t>
                            </w:r>
                            <w:r w:rsidRPr="0079764B">
                              <w:rPr>
                                <w:sz w:val="44"/>
                                <w:szCs w:val="44"/>
                              </w:rPr>
                              <w:t xml:space="preserve"> is a student, gamer and loves spending time playing video games and watching movies. Enjoys spending time with friends and gets frustrated when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he </w:t>
                            </w:r>
                            <w:r w:rsidRPr="0079764B">
                              <w:rPr>
                                <w:sz w:val="44"/>
                                <w:szCs w:val="44"/>
                              </w:rPr>
                              <w:t>isn't able to do 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BA1E" id="Text Box 164" o:spid="_x0000_s1029" type="#_x0000_t202" style="position:absolute;margin-left:41.5pt;margin-top:136.15pt;width:424.5pt;height:154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" fillcolor="white [3201]" strokeweight=".5pt">
                <v:textbox>
                  <w:txbxContent>
                    <w:p w14:paraId="63872ECA" w14:textId="41E9DF62" w:rsidR="0079764B" w:rsidRPr="0079764B" w:rsidRDefault="0079764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Max</w:t>
                      </w:r>
                      <w:r w:rsidRPr="0079764B">
                        <w:rPr>
                          <w:sz w:val="44"/>
                          <w:szCs w:val="44"/>
                        </w:rPr>
                        <w:t xml:space="preserve"> is a student, gamer and loves spending time playing video games and watching movies. Enjoys spending time with friends and gets frustrated when </w:t>
                      </w:r>
                      <w:r>
                        <w:rPr>
                          <w:sz w:val="44"/>
                          <w:szCs w:val="44"/>
                        </w:rPr>
                        <w:t xml:space="preserve">he </w:t>
                      </w:r>
                      <w:r w:rsidRPr="0079764B">
                        <w:rPr>
                          <w:sz w:val="44"/>
                          <w:szCs w:val="44"/>
                        </w:rPr>
                        <w:t>isn't able to do so.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3BF1093D" w:rsidR="005D6B1A" w:rsidRDefault="0079764B">
      <w:pPr>
        <w:rPr>
          <w:sz w:val="62"/>
          <w:szCs w:val="62"/>
        </w:rPr>
      </w:pPr>
      <w:r>
        <w:rPr>
          <w:noProof/>
          <w:sz w:val="62"/>
          <w:szCs w:val="6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8FC3883" wp14:editId="6B96734C">
                <wp:simplePos x="0" y="0"/>
                <wp:positionH relativeFrom="column">
                  <wp:posOffset>5715</wp:posOffset>
                </wp:positionH>
                <wp:positionV relativeFrom="paragraph">
                  <wp:posOffset>927735</wp:posOffset>
                </wp:positionV>
                <wp:extent cx="10725150" cy="2324100"/>
                <wp:effectExtent l="0" t="0" r="19050" b="1905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6AE4A" w14:textId="60F2C59E" w:rsidR="0079764B" w:rsidRPr="0079764B" w:rsidRDefault="0079764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 xml:space="preserve">  Max 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 xml:space="preserve">finds it frustrating when </w:t>
                            </w:r>
                            <w:r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>he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 xml:space="preserve"> can't easily connect with new friends on certain chat platforms.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>He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 xml:space="preserve"> also get annoyed when search engines don't auto-fill names that are too complicated. </w:t>
                            </w:r>
                            <w:r w:rsidR="00D9691A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 xml:space="preserve">Max 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 xml:space="preserve"> would like better recommendations to help </w:t>
                            </w:r>
                            <w:r w:rsidR="00D9691A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 xml:space="preserve">him </w:t>
                            </w:r>
                            <w:r w:rsidRPr="0079764B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>find things more easily.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3883" id="Text Box 162" o:spid="_x0000_s1030" type="#_x0000_t202" style="position:absolute;margin-left:.45pt;margin-top:73.05pt;width:844.5pt;height:18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" fillcolor="white [3201]" strokeweight=".5pt">
                <v:textbox>
                  <w:txbxContent>
                    <w:p w14:paraId="22B6AE4A" w14:textId="60F2C59E" w:rsidR="0079764B" w:rsidRPr="0079764B" w:rsidRDefault="0079764B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 xml:space="preserve">  Max </w:t>
                      </w:r>
                      <w:r w:rsidRPr="0079764B"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 xml:space="preserve">finds it frustrating when </w:t>
                      </w:r>
                      <w:r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>he</w:t>
                      </w:r>
                      <w:r w:rsidRPr="0079764B"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 xml:space="preserve"> can't easily connect with new friends on certain chat platforms. </w:t>
                      </w:r>
                      <w:r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>He</w:t>
                      </w:r>
                      <w:r w:rsidRPr="0079764B"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 xml:space="preserve"> also get annoyed when search engines don't auto-fill names that are too complicated. </w:t>
                      </w:r>
                      <w:r w:rsidR="00D9691A"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 xml:space="preserve">Max </w:t>
                      </w:r>
                      <w:r w:rsidRPr="0079764B"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 xml:space="preserve"> would like better recommendations to help </w:t>
                      </w:r>
                      <w:r w:rsidR="00D9691A"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 xml:space="preserve">him </w:t>
                      </w:r>
                      <w:r w:rsidRPr="0079764B"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>find things more easily.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778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142044"/>
    <w:rsid w:val="00556768"/>
    <w:rsid w:val="005B1B35"/>
    <w:rsid w:val="005D6B1A"/>
    <w:rsid w:val="0079764B"/>
    <w:rsid w:val="00AA6718"/>
    <w:rsid w:val="00D9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Roxy R</cp:lastModifiedBy>
  <cp:revision>7</cp:revision>
  <dcterms:created xsi:type="dcterms:W3CDTF">2022-10-10T09:52:00Z</dcterms:created>
  <dcterms:modified xsi:type="dcterms:W3CDTF">2023-03-22T15:24:00Z</dcterms:modified>
</cp:coreProperties>
</file>